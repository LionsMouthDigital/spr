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28538" w14:textId="77777777" w:rsidR="00433697" w:rsidRPr="00E02D52" w:rsidRDefault="00433697" w:rsidP="00433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E02D52">
        <w:rPr>
          <w:rFonts w:ascii="Times New Roman" w:hAnsi="Times New Roman" w:cs="Times New Roman"/>
        </w:rPr>
        <w:t>Tiffany Selinsky</w:t>
      </w:r>
    </w:p>
    <w:p w14:paraId="09CD8239" w14:textId="77777777" w:rsidR="00433697" w:rsidRPr="003116CA" w:rsidRDefault="00433697" w:rsidP="00433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 w:rsidRPr="003116CA">
        <w:rPr>
          <w:rFonts w:ascii="Times New Roman" w:hAnsi="Times New Roman" w:cs="Times New Roman"/>
          <w:sz w:val="20"/>
          <w:szCs w:val="20"/>
        </w:rPr>
        <w:t>2329 Dorothy Avenue</w:t>
      </w:r>
    </w:p>
    <w:p w14:paraId="2C09861F" w14:textId="77777777" w:rsidR="00433697" w:rsidRPr="003116CA" w:rsidRDefault="00433697" w:rsidP="00433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 w:rsidRPr="003116CA">
        <w:rPr>
          <w:rFonts w:ascii="Times New Roman" w:hAnsi="Times New Roman" w:cs="Times New Roman"/>
          <w:sz w:val="20"/>
          <w:szCs w:val="20"/>
        </w:rPr>
        <w:t>White Bear Lake, MN 55110</w:t>
      </w:r>
    </w:p>
    <w:p w14:paraId="046B1CB2" w14:textId="77777777" w:rsidR="00433697" w:rsidRDefault="00433697" w:rsidP="00433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 w:rsidRPr="003116CA">
        <w:rPr>
          <w:rFonts w:ascii="Times New Roman" w:hAnsi="Times New Roman" w:cs="Times New Roman"/>
          <w:sz w:val="20"/>
          <w:szCs w:val="20"/>
        </w:rPr>
        <w:t>Phone (651) 341-7392</w:t>
      </w:r>
    </w:p>
    <w:p w14:paraId="4283C932" w14:textId="7E79B8E2" w:rsidR="003A7505" w:rsidRPr="003116CA" w:rsidRDefault="00D6391B" w:rsidP="00433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3A7505">
        <w:rPr>
          <w:rFonts w:ascii="Times New Roman" w:hAnsi="Times New Roman" w:cs="Times New Roman"/>
          <w:sz w:val="20"/>
          <w:szCs w:val="20"/>
        </w:rPr>
        <w:t>eli0004@yahoo.com</w:t>
      </w:r>
    </w:p>
    <w:p w14:paraId="1C388C71" w14:textId="77777777" w:rsidR="00433697" w:rsidRPr="006C7237" w:rsidRDefault="00433697" w:rsidP="00433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3116CA">
        <w:rPr>
          <w:rFonts w:ascii="Times New Roman" w:hAnsi="Times New Roman" w:cs="Times New Roman"/>
          <w:sz w:val="20"/>
          <w:szCs w:val="20"/>
        </w:rPr>
        <w:t>-________________________________________________________________________</w:t>
      </w:r>
      <w:r w:rsidRPr="003116CA">
        <w:rPr>
          <w:rFonts w:ascii="Times New Roman" w:hAnsi="Times New Roman" w:cs="Times New Roman"/>
          <w:b/>
          <w:bCs/>
          <w:sz w:val="20"/>
          <w:szCs w:val="20"/>
        </w:rPr>
        <w:t>______________</w:t>
      </w:r>
      <w:r w:rsidRPr="006C7237">
        <w:rPr>
          <w:rFonts w:ascii="Times New Roman" w:hAnsi="Times New Roman" w:cs="Times New Roman"/>
          <w:b/>
          <w:bCs/>
          <w:sz w:val="18"/>
          <w:szCs w:val="18"/>
        </w:rPr>
        <w:t>__________________________________________________________</w:t>
      </w:r>
    </w:p>
    <w:p w14:paraId="79EAFD26" w14:textId="0FB7FAC8" w:rsidR="003A7505" w:rsidRPr="006C7237" w:rsidRDefault="00433697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>Education</w:t>
      </w:r>
      <w:r w:rsidR="003A7505" w:rsidRPr="006C7237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2E8DC47F" w14:textId="7DEE6B43" w:rsidR="003A7505" w:rsidRPr="006C7237" w:rsidRDefault="003A7505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>Hamline University</w:t>
      </w:r>
      <w:r w:rsidR="00E02D52" w:rsidRPr="006C7237">
        <w:rPr>
          <w:rFonts w:ascii="Times New Roman" w:hAnsi="Times New Roman" w:cs="Times New Roman"/>
          <w:b/>
          <w:bCs/>
          <w:sz w:val="18"/>
          <w:szCs w:val="18"/>
        </w:rPr>
        <w:t>, St. Paul MN</w:t>
      </w:r>
      <w:r w:rsidRPr="006C7237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</w:p>
    <w:p w14:paraId="3E95D34A" w14:textId="7A003E62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Bachelor of</w:t>
      </w:r>
      <w:r w:rsidR="00D66A6D">
        <w:rPr>
          <w:rFonts w:ascii="Times New Roman" w:hAnsi="Times New Roman" w:cs="Times New Roman"/>
          <w:bCs/>
          <w:sz w:val="18"/>
          <w:szCs w:val="18"/>
        </w:rPr>
        <w:t xml:space="preserve"> Arts in Anthropology, </w:t>
      </w:r>
      <w:r w:rsidRPr="006C7237">
        <w:rPr>
          <w:rFonts w:ascii="Times New Roman" w:hAnsi="Times New Roman" w:cs="Times New Roman"/>
          <w:bCs/>
          <w:sz w:val="18"/>
          <w:szCs w:val="18"/>
        </w:rPr>
        <w:t>May 2016</w:t>
      </w:r>
    </w:p>
    <w:p w14:paraId="14D791BB" w14:textId="48C6819E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Certificat</w:t>
      </w:r>
      <w:r w:rsidR="00D66A6D">
        <w:rPr>
          <w:rFonts w:ascii="Times New Roman" w:hAnsi="Times New Roman" w:cs="Times New Roman"/>
          <w:bCs/>
          <w:sz w:val="18"/>
          <w:szCs w:val="18"/>
        </w:rPr>
        <w:t xml:space="preserve">e in Forensic Science, </w:t>
      </w:r>
      <w:bookmarkStart w:id="0" w:name="_GoBack"/>
      <w:bookmarkEnd w:id="0"/>
      <w:r w:rsidRPr="006C7237">
        <w:rPr>
          <w:rFonts w:ascii="Times New Roman" w:hAnsi="Times New Roman" w:cs="Times New Roman"/>
          <w:bCs/>
          <w:sz w:val="18"/>
          <w:szCs w:val="18"/>
        </w:rPr>
        <w:t>May 2016</w:t>
      </w:r>
    </w:p>
    <w:p w14:paraId="75285EC2" w14:textId="577E2B99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 xml:space="preserve">Minor in art History </w:t>
      </w:r>
    </w:p>
    <w:p w14:paraId="20116C8D" w14:textId="336F4F2A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GPA: &gt; 3.5</w:t>
      </w:r>
    </w:p>
    <w:p w14:paraId="1E5B6646" w14:textId="4A65FB4E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>Century College, WBL MN:</w:t>
      </w:r>
    </w:p>
    <w:p w14:paraId="503CDFE4" w14:textId="0FCC912E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Associate in Arts May 2008</w:t>
      </w:r>
    </w:p>
    <w:p w14:paraId="4566B222" w14:textId="77EB8E6A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Global Studies Certificate May 2008</w:t>
      </w:r>
    </w:p>
    <w:p w14:paraId="35EA487C" w14:textId="417BDE89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Outstanding French Student May 2007</w:t>
      </w:r>
    </w:p>
    <w:p w14:paraId="22C382C1" w14:textId="77777777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</w:p>
    <w:p w14:paraId="4814FEFE" w14:textId="68872C37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>Professional Experience:</w:t>
      </w:r>
    </w:p>
    <w:p w14:paraId="24B820EF" w14:textId="77777777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</w:p>
    <w:p w14:paraId="4BF1640B" w14:textId="0B3BD82F" w:rsidR="003F135B" w:rsidRPr="006C7237" w:rsidRDefault="003F135B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>Hamline University Anthropology Dpt., St. Paul MN</w:t>
      </w:r>
    </w:p>
    <w:p w14:paraId="11E1307C" w14:textId="34D9F970" w:rsidR="003F135B" w:rsidRPr="006C7237" w:rsidRDefault="003F135B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September 2015-present, Student worker</w:t>
      </w:r>
    </w:p>
    <w:p w14:paraId="070DBB60" w14:textId="0D606DED" w:rsidR="003F135B" w:rsidRPr="006C7237" w:rsidRDefault="003F135B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-Assisting in the anthropology lab</w:t>
      </w:r>
    </w:p>
    <w:p w14:paraId="294313EF" w14:textId="0755557B" w:rsidR="003F135B" w:rsidRPr="006C7237" w:rsidRDefault="003F135B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 Assisting professors as needed</w:t>
      </w:r>
    </w:p>
    <w:p w14:paraId="46D43A54" w14:textId="1930F2C9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>Hamline University Provost Office, St. Paul MN</w:t>
      </w:r>
    </w:p>
    <w:p w14:paraId="52F8430C" w14:textId="40B07125" w:rsidR="00E02D52" w:rsidRPr="006C7237" w:rsidRDefault="003F135B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January 2015- September</w:t>
      </w:r>
      <w:r w:rsidR="00E02D52" w:rsidRPr="006C7237">
        <w:rPr>
          <w:rFonts w:ascii="Times New Roman" w:hAnsi="Times New Roman" w:cs="Times New Roman"/>
          <w:bCs/>
          <w:sz w:val="18"/>
          <w:szCs w:val="18"/>
        </w:rPr>
        <w:t>, Student Worker</w:t>
      </w:r>
    </w:p>
    <w:p w14:paraId="648B7969" w14:textId="347939E7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-Creating/maintaining Google Calendar Events</w:t>
      </w:r>
    </w:p>
    <w:p w14:paraId="29AF1DA0" w14:textId="0F985D49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 Booking events in 25live</w:t>
      </w:r>
    </w:p>
    <w:p w14:paraId="3E103A46" w14:textId="11AFF68C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 Creating pdf Documents/faxing documents</w:t>
      </w:r>
    </w:p>
    <w:p w14:paraId="26921182" w14:textId="0CC044DB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>Hamline University Anthropological Society, St. Paul MN</w:t>
      </w:r>
    </w:p>
    <w:p w14:paraId="4CB667FD" w14:textId="6FA1075E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 xml:space="preserve"> September 2013- Present, Officer</w:t>
      </w:r>
    </w:p>
    <w:p w14:paraId="6497CC99" w14:textId="498DAA14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 xml:space="preserve">- Assist in </w:t>
      </w:r>
      <w:r w:rsidR="006C7237" w:rsidRPr="006C7237">
        <w:rPr>
          <w:rFonts w:ascii="Times New Roman" w:hAnsi="Times New Roman" w:cs="Times New Roman"/>
          <w:bCs/>
          <w:sz w:val="18"/>
          <w:szCs w:val="18"/>
        </w:rPr>
        <w:t>organizing</w:t>
      </w:r>
      <w:r w:rsidRPr="006C7237">
        <w:rPr>
          <w:rFonts w:ascii="Times New Roman" w:hAnsi="Times New Roman" w:cs="Times New Roman"/>
          <w:bCs/>
          <w:sz w:val="18"/>
          <w:szCs w:val="18"/>
        </w:rPr>
        <w:t xml:space="preserve"> events</w:t>
      </w:r>
    </w:p>
    <w:p w14:paraId="471E4745" w14:textId="0379644F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 Planning volunteer experiences</w:t>
      </w:r>
    </w:p>
    <w:p w14:paraId="5AE14084" w14:textId="385CB402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>Hamline University Field Work, St. Paul MN</w:t>
      </w:r>
    </w:p>
    <w:p w14:paraId="0E74F80D" w14:textId="60B648C9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September 2013- Present</w:t>
      </w:r>
    </w:p>
    <w:p w14:paraId="57728DC9" w14:textId="133B4DDE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-Hands on experiences in Major</w:t>
      </w:r>
    </w:p>
    <w:p w14:paraId="4C132F05" w14:textId="77777777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</w:p>
    <w:p w14:paraId="6A3BF2F1" w14:textId="7C69A70B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>Helgeson Enterprise/Parago International, WBL MN</w:t>
      </w:r>
    </w:p>
    <w:p w14:paraId="18E3F639" w14:textId="6501DAFF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 xml:space="preserve">April 2013- March 2014 Quality Associate </w:t>
      </w:r>
    </w:p>
    <w:p w14:paraId="7C3A55FE" w14:textId="17348A64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 Assist in mailroom</w:t>
      </w:r>
    </w:p>
    <w:p w14:paraId="65270055" w14:textId="08569D83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 Processing rebates</w:t>
      </w:r>
    </w:p>
    <w:p w14:paraId="7DE55D9D" w14:textId="736679E0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>Island Lake Elementary School, Shoreview MN</w:t>
      </w:r>
    </w:p>
    <w:p w14:paraId="6345449F" w14:textId="388C5AE9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 xml:space="preserve">October 2012- February 2013, Paraprofessional </w:t>
      </w:r>
    </w:p>
    <w:p w14:paraId="3D5E78B7" w14:textId="3D3364D9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 Crossing Guard</w:t>
      </w:r>
    </w:p>
    <w:p w14:paraId="7B887668" w14:textId="5152FBB0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 Supervise Children on playground/ cafeteria</w:t>
      </w:r>
    </w:p>
    <w:p w14:paraId="77B0B66A" w14:textId="3736968C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>Cub Foods, WBL, MN</w:t>
      </w:r>
    </w:p>
    <w:p w14:paraId="30E2C319" w14:textId="7FDF4651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November 2011-September 2012, Clean Team Supervisor</w:t>
      </w:r>
    </w:p>
    <w:p w14:paraId="1EC4D2FF" w14:textId="25076427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-Assist customers</w:t>
      </w:r>
    </w:p>
    <w:p w14:paraId="33998EC8" w14:textId="56985DEE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-Maintain cleanliness of store</w:t>
      </w:r>
    </w:p>
    <w:p w14:paraId="2799E950" w14:textId="0D5AEBFC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>Tutor Time Child Care Centre, WBL MN</w:t>
      </w:r>
    </w:p>
    <w:p w14:paraId="2E585252" w14:textId="69BAE3B0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March 2005-July2011, Lean Infant Teacher/ Lead Training Teacher</w:t>
      </w:r>
    </w:p>
    <w:p w14:paraId="741BCE01" w14:textId="27FC73E5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 Create and Implement Curriculum</w:t>
      </w:r>
    </w:p>
    <w:p w14:paraId="41BDC35C" w14:textId="0AEFD9C7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-Train new staff members</w:t>
      </w:r>
    </w:p>
    <w:p w14:paraId="1AF6D902" w14:textId="591D9208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-Assist Director/Assistant Director</w:t>
      </w:r>
    </w:p>
    <w:p w14:paraId="2E8255AD" w14:textId="77777777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</w:p>
    <w:p w14:paraId="22480642" w14:textId="4024D3C4" w:rsidR="006C7237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>Volunteer Experiences:</w:t>
      </w:r>
    </w:p>
    <w:p w14:paraId="41BC9BA9" w14:textId="4D8153F1" w:rsidR="00090C7A" w:rsidRPr="006C7237" w:rsidRDefault="006C7237" w:rsidP="006C7237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Co-organized Search and Rescue event Nov. 2015</w:t>
      </w:r>
    </w:p>
    <w:p w14:paraId="201F0262" w14:textId="77777777" w:rsidR="006C7237" w:rsidRPr="006C7237" w:rsidRDefault="006C7237" w:rsidP="006C7237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>Minnesota Historical Society, January 2012- Present</w:t>
      </w:r>
    </w:p>
    <w:p w14:paraId="77F8DBD8" w14:textId="229256E4" w:rsidR="00090C7A" w:rsidRPr="006C7237" w:rsidRDefault="006C7237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  <w:r w:rsidRPr="006C7237">
        <w:rPr>
          <w:rFonts w:ascii="Times New Roman" w:hAnsi="Times New Roman" w:cs="Times New Roman"/>
          <w:bCs/>
          <w:sz w:val="18"/>
          <w:szCs w:val="18"/>
        </w:rPr>
        <w:t xml:space="preserve">       </w:t>
      </w:r>
      <w:r w:rsidR="00090C7A" w:rsidRPr="006C7237">
        <w:rPr>
          <w:rFonts w:ascii="Times New Roman" w:hAnsi="Times New Roman" w:cs="Times New Roman"/>
          <w:bCs/>
          <w:sz w:val="18"/>
          <w:szCs w:val="18"/>
        </w:rPr>
        <w:t>- Special Olympics Winter Games 2007</w:t>
      </w:r>
    </w:p>
    <w:p w14:paraId="5606BA00" w14:textId="77777777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</w:p>
    <w:p w14:paraId="778E8073" w14:textId="77777777" w:rsidR="00090C7A" w:rsidRPr="006C7237" w:rsidRDefault="00090C7A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</w:p>
    <w:p w14:paraId="05DED12E" w14:textId="77777777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</w:p>
    <w:p w14:paraId="4C82822F" w14:textId="77777777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18"/>
          <w:szCs w:val="18"/>
        </w:rPr>
      </w:pPr>
    </w:p>
    <w:p w14:paraId="052A29C1" w14:textId="7BBF4E36" w:rsidR="00E02D52" w:rsidRPr="006C7237" w:rsidRDefault="00E02D52" w:rsidP="003A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8"/>
          <w:szCs w:val="18"/>
        </w:rPr>
      </w:pPr>
      <w:r w:rsidRPr="006C723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sectPr w:rsidR="00E02D52" w:rsidRPr="006C7237" w:rsidSect="0028176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15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5B2044B"/>
    <w:multiLevelType w:val="hybridMultilevel"/>
    <w:tmpl w:val="CE2C2572"/>
    <w:lvl w:ilvl="0" w:tplc="424262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97"/>
    <w:rsid w:val="00090C7A"/>
    <w:rsid w:val="0028176B"/>
    <w:rsid w:val="002D6754"/>
    <w:rsid w:val="002E7D75"/>
    <w:rsid w:val="003116CA"/>
    <w:rsid w:val="003A7505"/>
    <w:rsid w:val="003F135B"/>
    <w:rsid w:val="00433697"/>
    <w:rsid w:val="006C7237"/>
    <w:rsid w:val="006D6F98"/>
    <w:rsid w:val="00725C5C"/>
    <w:rsid w:val="00900EDC"/>
    <w:rsid w:val="00991B15"/>
    <w:rsid w:val="00A35BD9"/>
    <w:rsid w:val="00A5210F"/>
    <w:rsid w:val="00A90B44"/>
    <w:rsid w:val="00B41633"/>
    <w:rsid w:val="00D6391B"/>
    <w:rsid w:val="00D66A6D"/>
    <w:rsid w:val="00E02D52"/>
    <w:rsid w:val="00F563BC"/>
    <w:rsid w:val="00FB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8691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1659</Characters>
  <Application>Microsoft Macintosh Word</Application>
  <DocSecurity>0</DocSecurity>
  <Lines>13</Lines>
  <Paragraphs>3</Paragraphs>
  <ScaleCrop>false</ScaleCrop>
  <Company>bob crachet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S</dc:creator>
  <cp:keywords/>
  <dc:description/>
  <cp:lastModifiedBy>Microsoft Office User</cp:lastModifiedBy>
  <cp:revision>2</cp:revision>
  <cp:lastPrinted>2015-03-01T19:42:00Z</cp:lastPrinted>
  <dcterms:created xsi:type="dcterms:W3CDTF">2016-05-21T22:55:00Z</dcterms:created>
  <dcterms:modified xsi:type="dcterms:W3CDTF">2016-05-21T22:55:00Z</dcterms:modified>
</cp:coreProperties>
</file>